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B30" w:rsidRPr="00F85B30" w:rsidRDefault="00F85B30" w:rsidP="00F85B30">
      <w:pPr>
        <w:tabs>
          <w:tab w:val="left" w:pos="720"/>
          <w:tab w:val="right" w:pos="10080"/>
        </w:tabs>
        <w:contextualSpacing/>
        <w:rPr>
          <w:b/>
          <w:sz w:val="24"/>
          <w:szCs w:val="24"/>
        </w:rPr>
      </w:pPr>
      <w:r w:rsidRPr="008D56E7">
        <w:rPr>
          <w:rFonts w:ascii="Arial" w:hAnsi="Arial" w:cs="Arial"/>
        </w:rPr>
        <w:t>18 London Dr, E. Brunswick</w:t>
      </w:r>
      <w:r w:rsidR="008D56E7">
        <w:rPr>
          <w:rFonts w:ascii="Arial" w:hAnsi="Arial" w:cs="Arial"/>
        </w:rPr>
        <w:t>,</w:t>
      </w:r>
      <w:r w:rsidRPr="008D56E7">
        <w:rPr>
          <w:rFonts w:ascii="Arial" w:hAnsi="Arial" w:cs="Arial"/>
        </w:rPr>
        <w:t xml:space="preserve"> NJ</w:t>
      </w:r>
      <w:r>
        <w:tab/>
      </w:r>
      <w:r w:rsidRPr="00286BB4">
        <w:rPr>
          <w:rFonts w:ascii="Arial" w:hAnsi="Arial" w:cs="Arial"/>
          <w:szCs w:val="24"/>
        </w:rPr>
        <w:t>(732) 379 – 2626</w:t>
      </w:r>
    </w:p>
    <w:p w:rsidR="00DA1DA9" w:rsidRPr="00DA1DA9" w:rsidRDefault="006949B1" w:rsidP="006949B1">
      <w:pPr>
        <w:tabs>
          <w:tab w:val="left" w:pos="720"/>
          <w:tab w:val="right" w:pos="10080"/>
        </w:tabs>
        <w:contextualSpacing/>
        <w:rPr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ab/>
        <w:t xml:space="preserve">                                  </w:t>
      </w:r>
      <w:r w:rsidR="00DA1DA9">
        <w:rPr>
          <w:rFonts w:ascii="Arial" w:hAnsi="Arial" w:cs="Arial"/>
          <w:b/>
          <w:sz w:val="36"/>
          <w:szCs w:val="36"/>
        </w:rPr>
        <w:t>J</w:t>
      </w:r>
      <w:r w:rsidR="00DA1DA9">
        <w:rPr>
          <w:rFonts w:ascii="Arial" w:hAnsi="Arial" w:cs="Arial"/>
          <w:sz w:val="36"/>
          <w:szCs w:val="36"/>
        </w:rPr>
        <w:t xml:space="preserve">acob </w:t>
      </w:r>
      <w:r w:rsidR="00DA1DA9">
        <w:rPr>
          <w:rFonts w:ascii="Arial" w:hAnsi="Arial" w:cs="Arial"/>
          <w:b/>
          <w:sz w:val="36"/>
          <w:szCs w:val="36"/>
        </w:rPr>
        <w:t>W</w:t>
      </w:r>
      <w:r w:rsidR="00DA1DA9">
        <w:rPr>
          <w:rFonts w:ascii="Arial" w:hAnsi="Arial" w:cs="Arial"/>
          <w:sz w:val="36"/>
          <w:szCs w:val="36"/>
        </w:rPr>
        <w:t>ilder</w:t>
      </w:r>
      <w:r>
        <w:rPr>
          <w:rFonts w:ascii="Arial" w:hAnsi="Arial" w:cs="Arial"/>
          <w:sz w:val="36"/>
          <w:szCs w:val="36"/>
        </w:rPr>
        <w:t xml:space="preserve">           </w:t>
      </w:r>
      <w:r w:rsidR="00286BB4">
        <w:rPr>
          <w:rFonts w:ascii="Arial" w:hAnsi="Arial" w:cs="Arial"/>
          <w:sz w:val="36"/>
          <w:szCs w:val="36"/>
        </w:rPr>
        <w:t xml:space="preserve"> </w:t>
      </w:r>
      <w:r w:rsidR="008D56E7">
        <w:rPr>
          <w:rFonts w:ascii="Arial" w:hAnsi="Arial" w:cs="Arial"/>
          <w:sz w:val="36"/>
          <w:szCs w:val="36"/>
        </w:rPr>
        <w:t xml:space="preserve"> </w:t>
      </w:r>
      <w:r w:rsidRPr="00286BB4">
        <w:rPr>
          <w:rFonts w:ascii="Arial" w:hAnsi="Arial" w:cs="Arial"/>
          <w:szCs w:val="24"/>
        </w:rPr>
        <w:t>Jacob.Wilder826@gmail.com</w:t>
      </w:r>
    </w:p>
    <w:p w:rsidR="00DA1DA9" w:rsidRDefault="008D56E7" w:rsidP="001A3EC9">
      <w:pPr>
        <w:tabs>
          <w:tab w:val="left" w:pos="720"/>
          <w:tab w:val="right" w:pos="10080"/>
        </w:tabs>
        <w:contextualSpacing/>
        <w:rPr>
          <w:szCs w:val="24"/>
        </w:rPr>
      </w:pPr>
      <w:r w:rsidRPr="008D56E7">
        <w:rPr>
          <w:rFonts w:ascii="Arial" w:hAnsi="Arial" w:cs="Arial"/>
          <w:szCs w:val="24"/>
        </w:rPr>
        <w:t>www.github.com/jacobwilder</w:t>
      </w:r>
      <w:r>
        <w:rPr>
          <w:szCs w:val="24"/>
        </w:rPr>
        <w:tab/>
      </w:r>
      <w:r w:rsidR="006949B1" w:rsidRPr="00286BB4">
        <w:rPr>
          <w:rFonts w:ascii="Arial" w:hAnsi="Arial" w:cs="Arial"/>
          <w:szCs w:val="24"/>
        </w:rPr>
        <w:t>www.jacobwilder.github.io</w:t>
      </w:r>
    </w:p>
    <w:p w:rsidR="00F85B30" w:rsidRDefault="00F85B30" w:rsidP="00F85B30">
      <w:pPr>
        <w:tabs>
          <w:tab w:val="left" w:pos="720"/>
          <w:tab w:val="right" w:pos="10080"/>
        </w:tabs>
        <w:contextualSpacing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B33A6D" w:rsidRPr="00B33A6D" w:rsidRDefault="002848EC" w:rsidP="001A3EC9">
      <w:pPr>
        <w:pStyle w:val="WPHeading2"/>
        <w:keepNext/>
        <w:keepLines/>
        <w:widowControl/>
        <w:pBdr>
          <w:bottom w:val="single" w:sz="4" w:space="1" w:color="auto"/>
        </w:pBdr>
        <w:tabs>
          <w:tab w:val="left" w:pos="720"/>
          <w:tab w:val="right" w:pos="10080"/>
        </w:tabs>
        <w:contextualSpacing/>
        <w:jc w:val="left"/>
        <w:rPr>
          <w:rFonts w:ascii="Arial" w:hAnsi="Arial" w:cs="Arial"/>
        </w:rPr>
      </w:pPr>
      <w:r w:rsidRPr="005740BF">
        <w:rPr>
          <w:rFonts w:ascii="Arial" w:hAnsi="Arial" w:cs="Arial"/>
        </w:rPr>
        <w:fldChar w:fldCharType="begin"/>
      </w:r>
      <w:r w:rsidR="00C905EF" w:rsidRPr="005740BF">
        <w:rPr>
          <w:rFonts w:ascii="Arial" w:hAnsi="Arial" w:cs="Arial"/>
        </w:rPr>
        <w:instrText xml:space="preserve"> TC \l2 "</w:instrText>
      </w:r>
      <w:r w:rsidRPr="005740BF">
        <w:rPr>
          <w:rFonts w:ascii="Arial" w:hAnsi="Arial" w:cs="Arial"/>
        </w:rPr>
        <w:fldChar w:fldCharType="end"/>
      </w:r>
    </w:p>
    <w:p w:rsidR="00A25141" w:rsidRPr="006949B1" w:rsidRDefault="00A25141" w:rsidP="00A25141">
      <w:pPr>
        <w:pStyle w:val="WPHeading2"/>
        <w:keepNext/>
        <w:keepLines/>
        <w:widowControl/>
        <w:pBdr>
          <w:bottom w:val="single" w:sz="4" w:space="1" w:color="auto"/>
        </w:pBdr>
        <w:tabs>
          <w:tab w:val="left" w:pos="720"/>
          <w:tab w:val="right" w:pos="10080"/>
        </w:tabs>
        <w:contextualSpacing/>
        <w:jc w:val="left"/>
        <w:rPr>
          <w:rFonts w:ascii="Arial" w:hAnsi="Arial" w:cs="Arial"/>
          <w:sz w:val="16"/>
          <w:szCs w:val="16"/>
          <w:u w:val="none"/>
        </w:rPr>
      </w:pPr>
      <w:r>
        <w:rPr>
          <w:rFonts w:ascii="Arial" w:hAnsi="Arial" w:cs="Arial"/>
          <w:sz w:val="16"/>
          <w:szCs w:val="16"/>
          <w:u w:val="none"/>
        </w:rPr>
        <w:t>PROFESSIONAL OBJECTIVE</w:t>
      </w:r>
    </w:p>
    <w:p w:rsidR="00A25141" w:rsidRDefault="00A25141" w:rsidP="00A25141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b/>
          <w:szCs w:val="24"/>
        </w:rPr>
      </w:pPr>
    </w:p>
    <w:p w:rsidR="00A25141" w:rsidRPr="00735FC7" w:rsidRDefault="00A25141" w:rsidP="00A25141">
      <w:pPr>
        <w:pStyle w:val="Textbody"/>
        <w:numPr>
          <w:ilvl w:val="0"/>
          <w:numId w:val="22"/>
        </w:numPr>
        <w:spacing w:after="0"/>
        <w:rPr>
          <w:rFonts w:ascii="Arial" w:hAnsi="Arial" w:cs="Arial"/>
          <w:color w:val="191919"/>
        </w:rPr>
      </w:pPr>
      <w:r w:rsidRPr="00735FC7">
        <w:rPr>
          <w:rFonts w:ascii="Arial" w:hAnsi="Arial" w:cs="Arial"/>
          <w:color w:val="191919"/>
        </w:rPr>
        <w:t xml:space="preserve">I am </w:t>
      </w:r>
      <w:r w:rsidR="00735FC7">
        <w:rPr>
          <w:rFonts w:ascii="Arial" w:hAnsi="Arial" w:cs="Arial"/>
          <w:color w:val="191919"/>
        </w:rPr>
        <w:t xml:space="preserve">a </w:t>
      </w:r>
      <w:r w:rsidRPr="00735FC7">
        <w:rPr>
          <w:rFonts w:ascii="Arial" w:hAnsi="Arial" w:cs="Arial"/>
          <w:color w:val="191919"/>
        </w:rPr>
        <w:t>recent college graduate with prior experience in developing full stack MERN applications.</w:t>
      </w:r>
    </w:p>
    <w:p w:rsidR="00A25141" w:rsidRPr="00735FC7" w:rsidRDefault="00A25141" w:rsidP="00A25141">
      <w:pPr>
        <w:pStyle w:val="Textbody"/>
        <w:spacing w:after="0"/>
        <w:ind w:left="360"/>
        <w:rPr>
          <w:rFonts w:ascii="Arial" w:hAnsi="Arial" w:cs="Arial"/>
        </w:rPr>
      </w:pPr>
      <w:r w:rsidRPr="00735FC7">
        <w:rPr>
          <w:rFonts w:ascii="Arial" w:hAnsi="Arial" w:cs="Arial"/>
          <w:color w:val="191919"/>
        </w:rPr>
        <w:t>I have a strong passion for front-end design and all things tech related with experience in server-side functionality as well as database implementation. I am seeking an entry-level position in the technology industry as a web developer.</w:t>
      </w:r>
    </w:p>
    <w:p w:rsidR="00A25141" w:rsidRPr="00A25141" w:rsidRDefault="00A25141" w:rsidP="00A25141">
      <w:pPr>
        <w:pStyle w:val="ListParagraph"/>
        <w:tabs>
          <w:tab w:val="left" w:pos="-1440"/>
          <w:tab w:val="left" w:pos="-720"/>
          <w:tab w:val="left" w:pos="720"/>
          <w:tab w:val="right" w:pos="10080"/>
        </w:tabs>
        <w:ind w:left="360"/>
        <w:rPr>
          <w:szCs w:val="24"/>
        </w:rPr>
      </w:pPr>
    </w:p>
    <w:p w:rsidR="00A25141" w:rsidRDefault="00A25141" w:rsidP="00B33A6D">
      <w:pPr>
        <w:pStyle w:val="WPHeading2"/>
        <w:keepNext/>
        <w:keepLines/>
        <w:widowControl/>
        <w:pBdr>
          <w:bottom w:val="single" w:sz="4" w:space="1" w:color="auto"/>
        </w:pBdr>
        <w:tabs>
          <w:tab w:val="left" w:pos="720"/>
          <w:tab w:val="right" w:pos="10080"/>
        </w:tabs>
        <w:contextualSpacing/>
        <w:jc w:val="left"/>
        <w:rPr>
          <w:rFonts w:ascii="Arial" w:hAnsi="Arial" w:cs="Arial"/>
          <w:sz w:val="16"/>
          <w:szCs w:val="16"/>
          <w:u w:val="none"/>
        </w:rPr>
      </w:pPr>
    </w:p>
    <w:p w:rsidR="00B33A6D" w:rsidRPr="006949B1" w:rsidRDefault="00B33A6D" w:rsidP="00B33A6D">
      <w:pPr>
        <w:pStyle w:val="WPHeading2"/>
        <w:keepNext/>
        <w:keepLines/>
        <w:widowControl/>
        <w:pBdr>
          <w:bottom w:val="single" w:sz="4" w:space="1" w:color="auto"/>
        </w:pBdr>
        <w:tabs>
          <w:tab w:val="left" w:pos="720"/>
          <w:tab w:val="right" w:pos="10080"/>
        </w:tabs>
        <w:contextualSpacing/>
        <w:jc w:val="left"/>
        <w:rPr>
          <w:rFonts w:ascii="Arial" w:hAnsi="Arial" w:cs="Arial"/>
          <w:sz w:val="16"/>
          <w:szCs w:val="16"/>
          <w:u w:val="none"/>
        </w:rPr>
      </w:pPr>
      <w:r w:rsidRPr="006949B1">
        <w:rPr>
          <w:rFonts w:ascii="Arial" w:hAnsi="Arial" w:cs="Arial"/>
          <w:sz w:val="16"/>
          <w:szCs w:val="16"/>
          <w:u w:val="none"/>
        </w:rPr>
        <w:t>EDUCATION</w:t>
      </w:r>
    </w:p>
    <w:p w:rsidR="00B33A6D" w:rsidRPr="006949B1" w:rsidRDefault="006949B1" w:rsidP="00B33A6D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Somerset, NJ                               </w:t>
      </w:r>
      <w:r w:rsidR="00FC1B07">
        <w:rPr>
          <w:rFonts w:ascii="Arial" w:hAnsi="Arial" w:cs="Arial"/>
          <w:b/>
          <w:szCs w:val="24"/>
        </w:rPr>
        <w:t xml:space="preserve">    </w:t>
      </w:r>
      <w:r>
        <w:rPr>
          <w:rFonts w:ascii="Arial" w:hAnsi="Arial" w:cs="Arial"/>
          <w:b/>
          <w:szCs w:val="24"/>
        </w:rPr>
        <w:t xml:space="preserve">     </w:t>
      </w:r>
      <w:r w:rsidR="00FE3F50">
        <w:rPr>
          <w:rFonts w:ascii="Arial" w:hAnsi="Arial" w:cs="Arial"/>
          <w:b/>
          <w:szCs w:val="24"/>
        </w:rPr>
        <w:t xml:space="preserve"> </w:t>
      </w:r>
      <w:r w:rsidR="00FC1B07">
        <w:rPr>
          <w:rFonts w:ascii="Arial" w:hAnsi="Arial" w:cs="Arial"/>
          <w:b/>
          <w:szCs w:val="24"/>
        </w:rPr>
        <w:t xml:space="preserve"> </w:t>
      </w:r>
      <w:r w:rsidR="00FE3F50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           Rutgers University                       </w:t>
      </w:r>
      <w:r w:rsidR="00FE3F50">
        <w:rPr>
          <w:rFonts w:ascii="Arial" w:hAnsi="Arial" w:cs="Arial"/>
          <w:b/>
          <w:szCs w:val="24"/>
        </w:rPr>
        <w:t xml:space="preserve">            </w:t>
      </w:r>
      <w:r w:rsidR="00FC1B07">
        <w:rPr>
          <w:rFonts w:ascii="Arial" w:hAnsi="Arial" w:cs="Arial"/>
          <w:b/>
          <w:szCs w:val="24"/>
        </w:rPr>
        <w:t xml:space="preserve"> </w:t>
      </w:r>
      <w:r w:rsidR="00FE3F50"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b/>
          <w:szCs w:val="24"/>
        </w:rPr>
        <w:t>Sept 201</w:t>
      </w:r>
      <w:r w:rsidR="00FC1B07">
        <w:rPr>
          <w:rFonts w:ascii="Arial" w:hAnsi="Arial" w:cs="Arial"/>
          <w:b/>
          <w:szCs w:val="24"/>
        </w:rPr>
        <w:t>9</w:t>
      </w:r>
      <w:r>
        <w:rPr>
          <w:rFonts w:ascii="Arial" w:hAnsi="Arial" w:cs="Arial"/>
          <w:b/>
          <w:szCs w:val="24"/>
        </w:rPr>
        <w:t>-</w:t>
      </w:r>
      <w:r w:rsidR="00FC1B07">
        <w:rPr>
          <w:rFonts w:ascii="Arial" w:hAnsi="Arial" w:cs="Arial"/>
          <w:b/>
          <w:szCs w:val="24"/>
        </w:rPr>
        <w:t>Dec</w:t>
      </w:r>
      <w:r>
        <w:rPr>
          <w:rFonts w:ascii="Arial" w:hAnsi="Arial" w:cs="Arial"/>
          <w:b/>
          <w:szCs w:val="24"/>
        </w:rPr>
        <w:t xml:space="preserve"> 2019</w:t>
      </w:r>
    </w:p>
    <w:p w:rsidR="00FE3F50" w:rsidRPr="00FE3F50" w:rsidRDefault="00FE3F50" w:rsidP="00FE3F50">
      <w:pPr>
        <w:pStyle w:val="ListParagraph"/>
        <w:numPr>
          <w:ilvl w:val="0"/>
          <w:numId w:val="19"/>
        </w:numPr>
        <w:tabs>
          <w:tab w:val="left" w:pos="-1440"/>
          <w:tab w:val="left" w:pos="-720"/>
          <w:tab w:val="left" w:pos="720"/>
          <w:tab w:val="right" w:pos="10080"/>
        </w:tabs>
        <w:rPr>
          <w:rFonts w:ascii="Arial" w:hAnsi="Arial" w:cs="Arial"/>
          <w:szCs w:val="24"/>
        </w:rPr>
      </w:pPr>
      <w:r w:rsidRPr="00FE3F50">
        <w:rPr>
          <w:rFonts w:ascii="Arial" w:hAnsi="Arial" w:cs="Arial"/>
          <w:b/>
          <w:szCs w:val="24"/>
        </w:rPr>
        <w:t>Certificate:</w:t>
      </w:r>
      <w:r w:rsidRPr="00FE3F50">
        <w:rPr>
          <w:rFonts w:ascii="Arial" w:hAnsi="Arial" w:cs="Arial"/>
          <w:szCs w:val="24"/>
        </w:rPr>
        <w:t xml:space="preserve"> </w:t>
      </w:r>
      <w:r w:rsidR="00493FE5" w:rsidRPr="00FE3F50">
        <w:rPr>
          <w:rFonts w:ascii="Arial" w:hAnsi="Arial" w:cs="Arial"/>
          <w:szCs w:val="24"/>
        </w:rPr>
        <w:t>Full Stack Web Develop</w:t>
      </w:r>
      <w:r w:rsidRPr="00FE3F50">
        <w:rPr>
          <w:rFonts w:ascii="Arial" w:hAnsi="Arial" w:cs="Arial"/>
          <w:szCs w:val="24"/>
        </w:rPr>
        <w:t>ment Bootcamp</w:t>
      </w:r>
    </w:p>
    <w:p w:rsidR="00493FE5" w:rsidRPr="00FE3F50" w:rsidRDefault="00FE3F50" w:rsidP="00FE3F50">
      <w:pPr>
        <w:pStyle w:val="ListParagraph"/>
        <w:numPr>
          <w:ilvl w:val="0"/>
          <w:numId w:val="19"/>
        </w:numPr>
        <w:tabs>
          <w:tab w:val="left" w:pos="-1440"/>
          <w:tab w:val="left" w:pos="-720"/>
          <w:tab w:val="left" w:pos="720"/>
          <w:tab w:val="right" w:pos="10080"/>
        </w:tabs>
        <w:rPr>
          <w:szCs w:val="24"/>
        </w:rPr>
      </w:pPr>
      <w:r w:rsidRPr="00FE3F50">
        <w:rPr>
          <w:rFonts w:ascii="Arial" w:hAnsi="Arial" w:cs="Arial"/>
          <w:b/>
          <w:szCs w:val="24"/>
        </w:rPr>
        <w:t>Coursework</w:t>
      </w:r>
      <w:r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szCs w:val="24"/>
        </w:rPr>
        <w:t>HTML5/CSS3, JavaScript, Node.js, Responsive Design, Heroku, Git, MySQL, MongoDB, React.js</w:t>
      </w:r>
    </w:p>
    <w:p w:rsidR="00493FE5" w:rsidRDefault="00493FE5" w:rsidP="00B33A6D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b/>
          <w:szCs w:val="24"/>
          <w:u w:val="single"/>
        </w:rPr>
      </w:pPr>
    </w:p>
    <w:p w:rsidR="00FC1B07" w:rsidRPr="006949B1" w:rsidRDefault="00FC1B07" w:rsidP="00FC1B07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Montclair, NJ                                                   Montclair State University                              Sept 2015-May 2019</w:t>
      </w:r>
    </w:p>
    <w:p w:rsidR="00FC1B07" w:rsidRDefault="00FC1B07" w:rsidP="00FC1B07">
      <w:pPr>
        <w:pStyle w:val="ListParagraph"/>
        <w:keepLines/>
        <w:numPr>
          <w:ilvl w:val="0"/>
          <w:numId w:val="20"/>
        </w:numPr>
        <w:tabs>
          <w:tab w:val="left" w:pos="720"/>
          <w:tab w:val="right" w:pos="10080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Major:</w:t>
      </w:r>
      <w:r>
        <w:rPr>
          <w:rFonts w:ascii="Arial" w:hAnsi="Arial" w:cs="Arial"/>
          <w:szCs w:val="24"/>
        </w:rPr>
        <w:t xml:space="preserve"> Psychology, B.A (cumulative GPA: 3.1)</w:t>
      </w:r>
    </w:p>
    <w:p w:rsidR="00B33A6D" w:rsidRDefault="00FC1B07" w:rsidP="00B33A6D">
      <w:pPr>
        <w:pStyle w:val="ListParagraph"/>
        <w:keepLines/>
        <w:numPr>
          <w:ilvl w:val="0"/>
          <w:numId w:val="20"/>
        </w:numPr>
        <w:tabs>
          <w:tab w:val="left" w:pos="720"/>
          <w:tab w:val="right" w:pos="10080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Certificate (Minor):</w:t>
      </w:r>
      <w:r>
        <w:rPr>
          <w:rFonts w:ascii="Arial" w:hAnsi="Arial" w:cs="Arial"/>
          <w:szCs w:val="24"/>
        </w:rPr>
        <w:t xml:space="preserve"> Philosophy</w:t>
      </w:r>
    </w:p>
    <w:p w:rsidR="00FC1B07" w:rsidRPr="00FC1B07" w:rsidRDefault="00FC1B07" w:rsidP="00B33A6D">
      <w:pPr>
        <w:pStyle w:val="ListParagraph"/>
        <w:keepLines/>
        <w:numPr>
          <w:ilvl w:val="0"/>
          <w:numId w:val="20"/>
        </w:numPr>
        <w:tabs>
          <w:tab w:val="left" w:pos="720"/>
          <w:tab w:val="right" w:pos="10080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Relevant Coursework:</w:t>
      </w:r>
      <w:r>
        <w:rPr>
          <w:rFonts w:ascii="Arial" w:hAnsi="Arial" w:cs="Arial"/>
          <w:szCs w:val="24"/>
        </w:rPr>
        <w:t xml:space="preserve"> Intro to Computer Concepts, Logic</w:t>
      </w:r>
    </w:p>
    <w:p w:rsidR="00FC1B07" w:rsidRDefault="00FC1B07" w:rsidP="001A3EC9">
      <w:pPr>
        <w:pStyle w:val="WPHeading2"/>
        <w:keepNext/>
        <w:keepLines/>
        <w:widowControl/>
        <w:pBdr>
          <w:bottom w:val="single" w:sz="4" w:space="1" w:color="auto"/>
        </w:pBdr>
        <w:tabs>
          <w:tab w:val="left" w:pos="720"/>
          <w:tab w:val="right" w:pos="10080"/>
        </w:tabs>
        <w:contextualSpacing/>
        <w:jc w:val="left"/>
        <w:rPr>
          <w:rFonts w:ascii="Arial" w:hAnsi="Arial" w:cs="Arial"/>
          <w:szCs w:val="24"/>
          <w:u w:val="none"/>
        </w:rPr>
      </w:pPr>
    </w:p>
    <w:p w:rsidR="005A5E0F" w:rsidRDefault="005A5E0F" w:rsidP="00FC1B07">
      <w:pPr>
        <w:pStyle w:val="WPHeading2"/>
        <w:keepNext/>
        <w:keepLines/>
        <w:widowControl/>
        <w:pBdr>
          <w:bottom w:val="single" w:sz="4" w:space="1" w:color="auto"/>
        </w:pBdr>
        <w:tabs>
          <w:tab w:val="left" w:pos="720"/>
          <w:tab w:val="right" w:pos="10080"/>
        </w:tabs>
        <w:contextualSpacing/>
        <w:jc w:val="left"/>
        <w:rPr>
          <w:rFonts w:ascii="Arial" w:hAnsi="Arial" w:cs="Arial"/>
          <w:sz w:val="16"/>
          <w:szCs w:val="16"/>
          <w:u w:val="none"/>
        </w:rPr>
      </w:pPr>
    </w:p>
    <w:p w:rsidR="00FC1B07" w:rsidRPr="006949B1" w:rsidRDefault="00FC1B07" w:rsidP="00FC1B07">
      <w:pPr>
        <w:pStyle w:val="WPHeading2"/>
        <w:keepNext/>
        <w:keepLines/>
        <w:widowControl/>
        <w:pBdr>
          <w:bottom w:val="single" w:sz="4" w:space="1" w:color="auto"/>
        </w:pBdr>
        <w:tabs>
          <w:tab w:val="left" w:pos="720"/>
          <w:tab w:val="right" w:pos="10080"/>
        </w:tabs>
        <w:contextualSpacing/>
        <w:jc w:val="left"/>
        <w:rPr>
          <w:rFonts w:ascii="Arial" w:hAnsi="Arial" w:cs="Arial"/>
          <w:sz w:val="16"/>
          <w:szCs w:val="16"/>
          <w:u w:val="none"/>
        </w:rPr>
      </w:pPr>
      <w:r>
        <w:rPr>
          <w:rFonts w:ascii="Arial" w:hAnsi="Arial" w:cs="Arial"/>
          <w:sz w:val="16"/>
          <w:szCs w:val="16"/>
          <w:u w:val="none"/>
        </w:rPr>
        <w:t>EMPLOYMENT</w:t>
      </w:r>
    </w:p>
    <w:p w:rsidR="00FC1B07" w:rsidRPr="006949B1" w:rsidRDefault="00FC1B07" w:rsidP="00FC1B07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Computer Sales Associate                                  Best Buy                                                      Jul 2019-Sept 2019</w:t>
      </w:r>
    </w:p>
    <w:p w:rsidR="00FC1B07" w:rsidRPr="00A25141" w:rsidRDefault="00A25141" w:rsidP="00A25141">
      <w:pPr>
        <w:pStyle w:val="ListParagraph"/>
        <w:numPr>
          <w:ilvl w:val="0"/>
          <w:numId w:val="21"/>
        </w:numPr>
        <w:tabs>
          <w:tab w:val="left" w:pos="-1440"/>
          <w:tab w:val="left" w:pos="-720"/>
          <w:tab w:val="left" w:pos="720"/>
          <w:tab w:val="right" w:pos="10080"/>
        </w:tabs>
        <w:rPr>
          <w:b/>
          <w:szCs w:val="24"/>
          <w:u w:val="single"/>
        </w:rPr>
      </w:pPr>
      <w:r>
        <w:rPr>
          <w:rFonts w:ascii="Arial" w:hAnsi="Arial" w:cs="Arial"/>
          <w:b/>
          <w:szCs w:val="24"/>
        </w:rPr>
        <w:t xml:space="preserve">Relevance: </w:t>
      </w:r>
      <w:r>
        <w:rPr>
          <w:rFonts w:ascii="Arial" w:hAnsi="Arial" w:cs="Arial"/>
          <w:szCs w:val="24"/>
        </w:rPr>
        <w:t>Proficient knowledge of both computer hardware &amp; software, emphasis on Windows OS</w:t>
      </w:r>
    </w:p>
    <w:p w:rsidR="00A25141" w:rsidRDefault="00A25141" w:rsidP="00FC1B07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b/>
          <w:szCs w:val="24"/>
        </w:rPr>
      </w:pPr>
    </w:p>
    <w:p w:rsidR="00FC1B07" w:rsidRPr="006949B1" w:rsidRDefault="00FC1B07" w:rsidP="00FC1B07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Traffic Maintenance                                 E. Brunswick Police Dept.                                    </w:t>
      </w:r>
      <w:r w:rsidR="00A25141">
        <w:rPr>
          <w:rFonts w:ascii="Arial" w:hAnsi="Arial" w:cs="Arial"/>
          <w:b/>
          <w:szCs w:val="24"/>
        </w:rPr>
        <w:t xml:space="preserve"> May</w:t>
      </w:r>
      <w:r>
        <w:rPr>
          <w:rFonts w:ascii="Arial" w:hAnsi="Arial" w:cs="Arial"/>
          <w:b/>
          <w:szCs w:val="24"/>
        </w:rPr>
        <w:t xml:space="preserve"> 201</w:t>
      </w:r>
      <w:r w:rsidR="00A25141">
        <w:rPr>
          <w:rFonts w:ascii="Arial" w:hAnsi="Arial" w:cs="Arial"/>
          <w:b/>
          <w:szCs w:val="24"/>
        </w:rPr>
        <w:t>6</w:t>
      </w:r>
      <w:r>
        <w:rPr>
          <w:rFonts w:ascii="Arial" w:hAnsi="Arial" w:cs="Arial"/>
          <w:b/>
          <w:szCs w:val="24"/>
        </w:rPr>
        <w:t>-</w:t>
      </w:r>
      <w:r w:rsidR="00A25141">
        <w:rPr>
          <w:rFonts w:ascii="Arial" w:hAnsi="Arial" w:cs="Arial"/>
          <w:b/>
          <w:szCs w:val="24"/>
        </w:rPr>
        <w:t>Aug</w:t>
      </w:r>
      <w:r>
        <w:rPr>
          <w:rFonts w:ascii="Arial" w:hAnsi="Arial" w:cs="Arial"/>
          <w:b/>
          <w:szCs w:val="24"/>
        </w:rPr>
        <w:t xml:space="preserve"> 201</w:t>
      </w:r>
      <w:r w:rsidR="00A25141">
        <w:rPr>
          <w:rFonts w:ascii="Arial" w:hAnsi="Arial" w:cs="Arial"/>
          <w:b/>
          <w:szCs w:val="24"/>
        </w:rPr>
        <w:t>8</w:t>
      </w:r>
    </w:p>
    <w:p w:rsidR="00FC1B07" w:rsidRPr="00FC1B07" w:rsidRDefault="00A25141" w:rsidP="00FC1B07">
      <w:pPr>
        <w:pStyle w:val="ListParagraph"/>
        <w:keepLines/>
        <w:numPr>
          <w:ilvl w:val="0"/>
          <w:numId w:val="20"/>
        </w:numPr>
        <w:tabs>
          <w:tab w:val="left" w:pos="720"/>
          <w:tab w:val="right" w:pos="10080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Relevance: </w:t>
      </w:r>
      <w:r w:rsidRPr="00A25141">
        <w:rPr>
          <w:rFonts w:ascii="Arial" w:hAnsi="Arial" w:cs="Arial"/>
          <w:szCs w:val="24"/>
        </w:rPr>
        <w:t>Organization and implementation of traffic control during events as well as on live roads</w:t>
      </w:r>
    </w:p>
    <w:p w:rsidR="00FC1B07" w:rsidRDefault="00FC1B07" w:rsidP="001A3EC9">
      <w:pPr>
        <w:pStyle w:val="WPHeading2"/>
        <w:keepNext/>
        <w:keepLines/>
        <w:widowControl/>
        <w:pBdr>
          <w:bottom w:val="single" w:sz="4" w:space="1" w:color="auto"/>
        </w:pBdr>
        <w:tabs>
          <w:tab w:val="left" w:pos="720"/>
          <w:tab w:val="right" w:pos="10080"/>
        </w:tabs>
        <w:contextualSpacing/>
        <w:jc w:val="left"/>
        <w:rPr>
          <w:rFonts w:ascii="Arial" w:hAnsi="Arial" w:cs="Arial"/>
          <w:szCs w:val="24"/>
          <w:u w:val="none"/>
        </w:rPr>
      </w:pPr>
    </w:p>
    <w:p w:rsidR="005A5E0F" w:rsidRDefault="005A5E0F" w:rsidP="00A25141">
      <w:pPr>
        <w:pStyle w:val="WPHeading2"/>
        <w:keepNext/>
        <w:keepLines/>
        <w:widowControl/>
        <w:pBdr>
          <w:bottom w:val="single" w:sz="4" w:space="1" w:color="auto"/>
        </w:pBdr>
        <w:tabs>
          <w:tab w:val="left" w:pos="720"/>
          <w:tab w:val="right" w:pos="10080"/>
        </w:tabs>
        <w:contextualSpacing/>
        <w:jc w:val="left"/>
        <w:rPr>
          <w:rFonts w:ascii="Arial" w:hAnsi="Arial" w:cs="Arial"/>
          <w:sz w:val="16"/>
          <w:szCs w:val="16"/>
          <w:u w:val="none"/>
        </w:rPr>
      </w:pPr>
    </w:p>
    <w:p w:rsidR="005A5E0F" w:rsidRPr="005A5E0F" w:rsidRDefault="00A25141" w:rsidP="005A5E0F">
      <w:pPr>
        <w:pStyle w:val="WPHeading2"/>
        <w:keepNext/>
        <w:keepLines/>
        <w:widowControl/>
        <w:pBdr>
          <w:bottom w:val="single" w:sz="4" w:space="1" w:color="auto"/>
        </w:pBdr>
        <w:tabs>
          <w:tab w:val="left" w:pos="720"/>
          <w:tab w:val="right" w:pos="10080"/>
        </w:tabs>
        <w:contextualSpacing/>
        <w:jc w:val="left"/>
        <w:rPr>
          <w:rFonts w:ascii="Arial" w:hAnsi="Arial" w:cs="Arial"/>
          <w:sz w:val="16"/>
          <w:szCs w:val="16"/>
          <w:u w:val="none"/>
        </w:rPr>
      </w:pPr>
      <w:r>
        <w:rPr>
          <w:rFonts w:ascii="Arial" w:hAnsi="Arial" w:cs="Arial"/>
          <w:sz w:val="16"/>
          <w:szCs w:val="16"/>
          <w:u w:val="none"/>
        </w:rPr>
        <w:t>SOFTWARE PROJECTS</w:t>
      </w:r>
    </w:p>
    <w:p w:rsidR="00A25141" w:rsidRPr="00A25141" w:rsidRDefault="00A25141" w:rsidP="00A25141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Personal Portfolio: </w:t>
      </w:r>
      <w:hyperlink r:id="rId7" w:history="1">
        <w:r w:rsidR="0018361C" w:rsidRPr="003A44E0">
          <w:rPr>
            <w:rStyle w:val="Hyperlink"/>
            <w:rFonts w:ascii="Arial" w:hAnsi="Arial" w:cs="Arial"/>
            <w:szCs w:val="24"/>
          </w:rPr>
          <w:t>www.jacobwilder.github.io</w:t>
        </w:r>
      </w:hyperlink>
      <w:r w:rsidR="0018361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(</w:t>
      </w:r>
      <w:r w:rsidRPr="0018361C">
        <w:rPr>
          <w:rFonts w:ascii="Arial" w:hAnsi="Arial" w:cs="Arial"/>
          <w:sz w:val="16"/>
          <w:szCs w:val="16"/>
        </w:rPr>
        <w:t>for additional projects</w:t>
      </w:r>
      <w:r>
        <w:rPr>
          <w:rFonts w:ascii="Arial" w:hAnsi="Arial" w:cs="Arial"/>
          <w:szCs w:val="24"/>
        </w:rPr>
        <w:t>)</w:t>
      </w:r>
    </w:p>
    <w:p w:rsidR="005A5E0F" w:rsidRDefault="005A5E0F" w:rsidP="00AD71C5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b/>
        </w:rPr>
      </w:pPr>
    </w:p>
    <w:p w:rsidR="00A25141" w:rsidRDefault="00A25141" w:rsidP="00AD71C5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Git Clash</w:t>
      </w:r>
      <w:r w:rsidR="0018361C">
        <w:rPr>
          <w:rFonts w:ascii="Arial" w:hAnsi="Arial" w:cs="Arial"/>
          <w:b/>
        </w:rPr>
        <w:t xml:space="preserve"> (</w:t>
      </w:r>
      <w:hyperlink r:id="rId8" w:history="1">
        <w:r w:rsidR="0018361C" w:rsidRPr="0018361C">
          <w:rPr>
            <w:rStyle w:val="Hyperlink"/>
            <w:rFonts w:ascii="Arial" w:hAnsi="Arial" w:cs="Arial"/>
            <w:i/>
          </w:rPr>
          <w:t>http://git-clash.herokuapp.com</w:t>
        </w:r>
      </w:hyperlink>
      <w:r w:rsidR="0018361C">
        <w:rPr>
          <w:rFonts w:ascii="Arial" w:hAnsi="Arial" w:cs="Arial"/>
          <w:b/>
        </w:rPr>
        <w:t>)</w:t>
      </w:r>
    </w:p>
    <w:p w:rsidR="00CE7A60" w:rsidRPr="00CE7A60" w:rsidRDefault="00CE7A60" w:rsidP="00CE7A60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>
        <w:rPr>
          <w:rFonts w:ascii="Arial" w:hAnsi="Arial" w:cs="Arial"/>
        </w:rPr>
        <w:t>Innovative full stack web application built in React designed to simplify the hiring process with a fun twist</w:t>
      </w:r>
    </w:p>
    <w:p w:rsidR="00CE7A60" w:rsidRPr="00CE7A60" w:rsidRDefault="00CE7A60" w:rsidP="00CE7A60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inputs multiple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usernames to search public repos, or to ‘clash’ multiple users</w:t>
      </w:r>
    </w:p>
    <w:p w:rsidR="00CE7A60" w:rsidRPr="00CE7A60" w:rsidRDefault="00CE7A60" w:rsidP="00CE7A60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‘Clash’ component calculates user score based 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API data to present the more qualified </w:t>
      </w:r>
      <w:proofErr w:type="spellStart"/>
      <w:r>
        <w:rPr>
          <w:rFonts w:ascii="Arial" w:hAnsi="Arial" w:cs="Arial"/>
        </w:rPr>
        <w:t>canditate</w:t>
      </w:r>
      <w:proofErr w:type="spellEnd"/>
    </w:p>
    <w:p w:rsidR="00CE7A60" w:rsidRPr="00CE7A60" w:rsidRDefault="00CE7A60" w:rsidP="00CE7A60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>
        <w:rPr>
          <w:rFonts w:ascii="Arial" w:hAnsi="Arial" w:cs="Arial"/>
        </w:rPr>
        <w:t>Incorporated data storage through MongoDB for leaderboard component</w:t>
      </w:r>
    </w:p>
    <w:p w:rsidR="00CE7A60" w:rsidRPr="00CE7A60" w:rsidRDefault="00CE7A60" w:rsidP="00CE7A60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 w:rsidRPr="00CE104A">
        <w:rPr>
          <w:rFonts w:ascii="Arial" w:hAnsi="Arial" w:cs="Arial"/>
          <w:u w:val="single"/>
        </w:rPr>
        <w:t>Future Development</w:t>
      </w:r>
      <w:r>
        <w:rPr>
          <w:rFonts w:ascii="Arial" w:hAnsi="Arial" w:cs="Arial"/>
        </w:rPr>
        <w:t xml:space="preserve">: Implement Responsive Design, </w:t>
      </w:r>
      <w:r w:rsidR="0018361C">
        <w:rPr>
          <w:rFonts w:ascii="Arial" w:hAnsi="Arial" w:cs="Arial"/>
        </w:rPr>
        <w:t>allow</w:t>
      </w:r>
      <w:r>
        <w:rPr>
          <w:rFonts w:ascii="Arial" w:hAnsi="Arial" w:cs="Arial"/>
        </w:rPr>
        <w:t xml:space="preserve"> more than two players to clash</w:t>
      </w:r>
    </w:p>
    <w:p w:rsidR="00CE7A60" w:rsidRPr="00A256F3" w:rsidRDefault="00CE7A60" w:rsidP="00A256F3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 w:rsidRPr="00CE104A">
        <w:rPr>
          <w:rFonts w:ascii="Arial" w:hAnsi="Arial" w:cs="Arial"/>
          <w:u w:val="single"/>
        </w:rPr>
        <w:t>Technologies</w:t>
      </w:r>
      <w:r w:rsidRPr="00CE7A60">
        <w:rPr>
          <w:rFonts w:ascii="Arial" w:hAnsi="Arial" w:cs="Arial"/>
        </w:rPr>
        <w:t>:</w:t>
      </w:r>
      <w:r w:rsidRPr="00CE7A60">
        <w:rPr>
          <w:rFonts w:ascii="Arial" w:hAnsi="Arial" w:cs="Arial"/>
          <w:szCs w:val="24"/>
        </w:rPr>
        <w:t xml:space="preserve"> HTML/CSS, </w:t>
      </w:r>
      <w:proofErr w:type="spellStart"/>
      <w:r w:rsidRPr="00CE7A60">
        <w:rPr>
          <w:rFonts w:ascii="Arial" w:hAnsi="Arial" w:cs="Arial"/>
          <w:szCs w:val="24"/>
        </w:rPr>
        <w:t>Javascript</w:t>
      </w:r>
      <w:proofErr w:type="spellEnd"/>
      <w:r w:rsidRPr="00CE7A60">
        <w:rPr>
          <w:rFonts w:ascii="Arial" w:hAnsi="Arial" w:cs="Arial"/>
          <w:szCs w:val="24"/>
        </w:rPr>
        <w:t>, React, MongoD</w:t>
      </w:r>
      <w:r w:rsidR="00A256F3">
        <w:rPr>
          <w:rFonts w:ascii="Arial" w:hAnsi="Arial" w:cs="Arial"/>
          <w:szCs w:val="24"/>
        </w:rPr>
        <w:t>B/Mongoose</w:t>
      </w:r>
      <w:r w:rsidRPr="00CE7A60">
        <w:rPr>
          <w:rFonts w:ascii="Arial" w:hAnsi="Arial" w:cs="Arial"/>
          <w:szCs w:val="24"/>
        </w:rPr>
        <w:t xml:space="preserve">, </w:t>
      </w:r>
      <w:r w:rsidR="00A256F3">
        <w:rPr>
          <w:rFonts w:ascii="Arial" w:hAnsi="Arial" w:cs="Arial"/>
          <w:szCs w:val="24"/>
        </w:rPr>
        <w:t xml:space="preserve">Node.js, </w:t>
      </w:r>
      <w:r w:rsidR="007F1163">
        <w:rPr>
          <w:rFonts w:ascii="Arial" w:hAnsi="Arial" w:cs="Arial"/>
          <w:szCs w:val="24"/>
        </w:rPr>
        <w:t xml:space="preserve">Express.js, </w:t>
      </w:r>
      <w:r w:rsidR="00A256F3">
        <w:rPr>
          <w:rFonts w:ascii="Arial" w:hAnsi="Arial" w:cs="Arial"/>
          <w:szCs w:val="24"/>
        </w:rPr>
        <w:t>Heroku, GSAP</w:t>
      </w:r>
    </w:p>
    <w:p w:rsidR="00A256F3" w:rsidRDefault="00A256F3" w:rsidP="00A256F3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b/>
        </w:rPr>
      </w:pPr>
    </w:p>
    <w:p w:rsidR="00A256F3" w:rsidRDefault="00A256F3" w:rsidP="00A256F3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Dino In Space</w:t>
      </w:r>
      <w:r w:rsidR="0018361C">
        <w:rPr>
          <w:rFonts w:ascii="Arial" w:hAnsi="Arial" w:cs="Arial"/>
          <w:b/>
        </w:rPr>
        <w:t xml:space="preserve"> (</w:t>
      </w:r>
      <w:hyperlink r:id="rId9" w:history="1">
        <w:r w:rsidR="0018361C" w:rsidRPr="003A44E0">
          <w:rPr>
            <w:rStyle w:val="Hyperlink"/>
            <w:rFonts w:ascii="Arial" w:hAnsi="Arial" w:cs="Arial"/>
            <w:i/>
          </w:rPr>
          <w:t>http://dino-in-space.herokuapp.com</w:t>
        </w:r>
      </w:hyperlink>
      <w:r w:rsidR="0018361C">
        <w:rPr>
          <w:rFonts w:ascii="Arial" w:hAnsi="Arial" w:cs="Arial"/>
          <w:b/>
        </w:rPr>
        <w:t>)</w:t>
      </w:r>
    </w:p>
    <w:p w:rsidR="00A256F3" w:rsidRPr="00CE7A60" w:rsidRDefault="00A256F3" w:rsidP="00A256F3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Full stack single-page side-scroller flying game built with </w:t>
      </w:r>
      <w:proofErr w:type="spellStart"/>
      <w:r>
        <w:rPr>
          <w:rFonts w:ascii="Arial" w:hAnsi="Arial" w:cs="Arial"/>
        </w:rPr>
        <w:t>Javascript</w:t>
      </w:r>
      <w:proofErr w:type="spellEnd"/>
    </w:p>
    <w:p w:rsidR="00A256F3" w:rsidRPr="00CE7A60" w:rsidRDefault="00A256F3" w:rsidP="00A256F3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>
        <w:rPr>
          <w:rFonts w:ascii="Arial" w:hAnsi="Arial" w:cs="Arial"/>
        </w:rPr>
        <w:t>In-app live chatroom</w:t>
      </w:r>
    </w:p>
    <w:p w:rsidR="00A256F3" w:rsidRPr="00CE7A60" w:rsidRDefault="00A256F3" w:rsidP="00A256F3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>
        <w:rPr>
          <w:rFonts w:ascii="Arial" w:hAnsi="Arial" w:cs="Arial"/>
        </w:rPr>
        <w:t>Real-time leaderboards displaying top score</w:t>
      </w:r>
    </w:p>
    <w:p w:rsidR="00A256F3" w:rsidRPr="00A256F3" w:rsidRDefault="00A256F3" w:rsidP="00A256F3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 w:rsidRPr="00CE104A">
        <w:rPr>
          <w:rFonts w:ascii="Arial" w:hAnsi="Arial" w:cs="Arial"/>
          <w:u w:val="single"/>
        </w:rPr>
        <w:t>Technologies</w:t>
      </w:r>
      <w:r w:rsidRPr="00CE7A60">
        <w:rPr>
          <w:rFonts w:ascii="Arial" w:hAnsi="Arial" w:cs="Arial"/>
        </w:rPr>
        <w:t>:</w:t>
      </w:r>
      <w:r w:rsidRPr="00CE7A60">
        <w:rPr>
          <w:rFonts w:ascii="Arial" w:hAnsi="Arial" w:cs="Arial"/>
          <w:szCs w:val="24"/>
        </w:rPr>
        <w:t xml:space="preserve"> HTML/CSS</w:t>
      </w:r>
      <w:r>
        <w:rPr>
          <w:rFonts w:ascii="Arial" w:hAnsi="Arial" w:cs="Arial"/>
          <w:szCs w:val="24"/>
        </w:rPr>
        <w:t>, Bootstrap</w:t>
      </w:r>
      <w:r w:rsidRPr="00CE7A60">
        <w:rPr>
          <w:rFonts w:ascii="Arial" w:hAnsi="Arial" w:cs="Arial"/>
          <w:szCs w:val="24"/>
        </w:rPr>
        <w:t xml:space="preserve">, </w:t>
      </w:r>
      <w:proofErr w:type="spellStart"/>
      <w:r w:rsidRPr="00CE7A60">
        <w:rPr>
          <w:rFonts w:ascii="Arial" w:hAnsi="Arial" w:cs="Arial"/>
          <w:szCs w:val="24"/>
        </w:rPr>
        <w:t>Javascript</w:t>
      </w:r>
      <w:proofErr w:type="spellEnd"/>
      <w:r w:rsidRPr="00CE7A60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JQuery</w:t>
      </w:r>
      <w:proofErr w:type="spellEnd"/>
      <w:r w:rsidRPr="00CE7A6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MySQL/</w:t>
      </w:r>
      <w:proofErr w:type="spellStart"/>
      <w:r>
        <w:rPr>
          <w:rFonts w:ascii="Arial" w:hAnsi="Arial" w:cs="Arial"/>
          <w:szCs w:val="24"/>
        </w:rPr>
        <w:t>Sequelize</w:t>
      </w:r>
      <w:proofErr w:type="spellEnd"/>
      <w:r w:rsidRPr="00CE7A6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Node</w:t>
      </w:r>
      <w:r w:rsidR="007F1163">
        <w:rPr>
          <w:rFonts w:ascii="Arial" w:hAnsi="Arial" w:cs="Arial"/>
          <w:szCs w:val="24"/>
        </w:rPr>
        <w:t xml:space="preserve">.js, </w:t>
      </w:r>
      <w:r>
        <w:rPr>
          <w:rFonts w:ascii="Arial" w:hAnsi="Arial" w:cs="Arial"/>
          <w:szCs w:val="24"/>
        </w:rPr>
        <w:t>Express</w:t>
      </w:r>
      <w:r w:rsidR="007F1163">
        <w:rPr>
          <w:rFonts w:ascii="Arial" w:hAnsi="Arial" w:cs="Arial"/>
          <w:szCs w:val="24"/>
        </w:rPr>
        <w:t>.js</w:t>
      </w:r>
      <w:r>
        <w:rPr>
          <w:rFonts w:ascii="Arial" w:hAnsi="Arial" w:cs="Arial"/>
          <w:szCs w:val="24"/>
        </w:rPr>
        <w:t>, Socket.io, Vue.js</w:t>
      </w:r>
    </w:p>
    <w:p w:rsidR="00A256F3" w:rsidRDefault="00A256F3" w:rsidP="00A256F3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b/>
        </w:rPr>
      </w:pPr>
    </w:p>
    <w:p w:rsidR="00A256F3" w:rsidRDefault="00A256F3" w:rsidP="00A256F3">
      <w:pPr>
        <w:tabs>
          <w:tab w:val="left" w:pos="-1440"/>
          <w:tab w:val="left" w:pos="-720"/>
          <w:tab w:val="left" w:pos="720"/>
          <w:tab w:val="right" w:pos="10080"/>
        </w:tabs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Treat </w:t>
      </w:r>
      <w:proofErr w:type="spellStart"/>
      <w:r>
        <w:rPr>
          <w:rFonts w:ascii="Arial" w:hAnsi="Arial" w:cs="Arial"/>
          <w:b/>
        </w:rPr>
        <w:t>Yo</w:t>
      </w:r>
      <w:proofErr w:type="spellEnd"/>
      <w:r>
        <w:rPr>
          <w:rFonts w:ascii="Arial" w:hAnsi="Arial" w:cs="Arial"/>
          <w:b/>
        </w:rPr>
        <w:t>’ Self</w:t>
      </w:r>
      <w:r w:rsidR="0018361C">
        <w:rPr>
          <w:rFonts w:ascii="Arial" w:hAnsi="Arial" w:cs="Arial"/>
          <w:b/>
        </w:rPr>
        <w:t xml:space="preserve"> (</w:t>
      </w:r>
      <w:hyperlink r:id="rId10" w:history="1">
        <w:r w:rsidR="0018361C" w:rsidRPr="003A44E0">
          <w:rPr>
            <w:rStyle w:val="Hyperlink"/>
            <w:rFonts w:ascii="Arial" w:hAnsi="Arial" w:cs="Arial"/>
            <w:i/>
          </w:rPr>
          <w:t>http://jacobwilder.github.io/Project-1</w:t>
        </w:r>
      </w:hyperlink>
      <w:r w:rsidR="0018361C">
        <w:rPr>
          <w:rFonts w:ascii="Arial" w:hAnsi="Arial" w:cs="Arial"/>
          <w:b/>
        </w:rPr>
        <w:t>)</w:t>
      </w:r>
    </w:p>
    <w:p w:rsidR="00A256F3" w:rsidRPr="00CE7A60" w:rsidRDefault="00A256F3" w:rsidP="00A256F3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>
        <w:rPr>
          <w:rFonts w:ascii="Arial" w:hAnsi="Arial" w:cs="Arial"/>
        </w:rPr>
        <w:t>Full stack web application designed to create date night dinner &amp; movie recommendations</w:t>
      </w:r>
    </w:p>
    <w:p w:rsidR="00A256F3" w:rsidRPr="00CE7A60" w:rsidRDefault="00A256F3" w:rsidP="00A256F3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>
        <w:rPr>
          <w:rFonts w:ascii="Arial" w:hAnsi="Arial" w:cs="Arial"/>
        </w:rPr>
        <w:t>Utilizes Yelp &amp; the TMDB APIs to generate dinner and movie based on user inputs</w:t>
      </w:r>
    </w:p>
    <w:p w:rsidR="00A256F3" w:rsidRPr="007F1163" w:rsidRDefault="00A256F3" w:rsidP="00A256F3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>
        <w:rPr>
          <w:rFonts w:ascii="Arial" w:hAnsi="Arial" w:cs="Arial"/>
        </w:rPr>
        <w:t>Includes randomization component</w:t>
      </w:r>
      <w:r w:rsidR="007F1163">
        <w:rPr>
          <w:rFonts w:ascii="Arial" w:hAnsi="Arial" w:cs="Arial"/>
        </w:rPr>
        <w:t>, returning the user with a random movie and dinner combination</w:t>
      </w:r>
    </w:p>
    <w:p w:rsidR="007F1163" w:rsidRPr="00CE7A60" w:rsidRDefault="007F1163" w:rsidP="00A256F3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>
        <w:rPr>
          <w:rFonts w:ascii="Arial" w:hAnsi="Arial" w:cs="Arial"/>
        </w:rPr>
        <w:t>User may also ‘like’ specific combinations that are returned using Google Firebase</w:t>
      </w:r>
    </w:p>
    <w:p w:rsidR="00A256F3" w:rsidRPr="00A256F3" w:rsidRDefault="00A256F3" w:rsidP="00A256F3">
      <w:pPr>
        <w:pStyle w:val="ListParagraph"/>
        <w:numPr>
          <w:ilvl w:val="0"/>
          <w:numId w:val="23"/>
        </w:numPr>
        <w:tabs>
          <w:tab w:val="left" w:pos="-1440"/>
          <w:tab w:val="left" w:pos="-720"/>
          <w:tab w:val="left" w:pos="720"/>
          <w:tab w:val="right" w:pos="10080"/>
        </w:tabs>
        <w:ind w:left="504"/>
        <w:rPr>
          <w:rFonts w:ascii="Arial" w:hAnsi="Arial" w:cs="Arial"/>
          <w:b/>
        </w:rPr>
      </w:pPr>
      <w:r w:rsidRPr="00CE104A">
        <w:rPr>
          <w:rFonts w:ascii="Arial" w:hAnsi="Arial" w:cs="Arial"/>
          <w:u w:val="single"/>
        </w:rPr>
        <w:t>Technologies</w:t>
      </w:r>
      <w:r w:rsidRPr="00CE7A60">
        <w:rPr>
          <w:rFonts w:ascii="Arial" w:hAnsi="Arial" w:cs="Arial"/>
        </w:rPr>
        <w:t>:</w:t>
      </w:r>
      <w:r w:rsidRPr="00CE7A60">
        <w:rPr>
          <w:rFonts w:ascii="Arial" w:hAnsi="Arial" w:cs="Arial"/>
          <w:szCs w:val="24"/>
        </w:rPr>
        <w:t xml:space="preserve"> HTML/CSS</w:t>
      </w:r>
      <w:r>
        <w:rPr>
          <w:rFonts w:ascii="Arial" w:hAnsi="Arial" w:cs="Arial"/>
          <w:szCs w:val="24"/>
        </w:rPr>
        <w:t>, Bootstrap</w:t>
      </w:r>
      <w:r w:rsidRPr="00CE7A60">
        <w:rPr>
          <w:rFonts w:ascii="Arial" w:hAnsi="Arial" w:cs="Arial"/>
          <w:szCs w:val="24"/>
        </w:rPr>
        <w:t xml:space="preserve">, </w:t>
      </w:r>
      <w:proofErr w:type="spellStart"/>
      <w:r w:rsidRPr="00CE7A60">
        <w:rPr>
          <w:rFonts w:ascii="Arial" w:hAnsi="Arial" w:cs="Arial"/>
          <w:szCs w:val="24"/>
        </w:rPr>
        <w:t>Javascript</w:t>
      </w:r>
      <w:proofErr w:type="spellEnd"/>
      <w:r w:rsidRPr="00CE7A60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JQuery</w:t>
      </w:r>
      <w:proofErr w:type="spellEnd"/>
      <w:r w:rsidRPr="00CE7A6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MySQL/</w:t>
      </w:r>
      <w:proofErr w:type="spellStart"/>
      <w:r>
        <w:rPr>
          <w:rFonts w:ascii="Arial" w:hAnsi="Arial" w:cs="Arial"/>
          <w:szCs w:val="24"/>
        </w:rPr>
        <w:t>Sequelize</w:t>
      </w:r>
      <w:proofErr w:type="spellEnd"/>
      <w:r w:rsidRPr="00CE7A6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Firebase</w:t>
      </w:r>
    </w:p>
    <w:p w:rsidR="00A256F3" w:rsidRPr="00A256F3" w:rsidRDefault="00A256F3" w:rsidP="00A256F3">
      <w:pPr>
        <w:tabs>
          <w:tab w:val="left" w:pos="-1440"/>
          <w:tab w:val="left" w:pos="-720"/>
          <w:tab w:val="left" w:pos="720"/>
          <w:tab w:val="right" w:pos="10080"/>
        </w:tabs>
        <w:rPr>
          <w:rFonts w:ascii="Arial" w:hAnsi="Arial" w:cs="Arial"/>
          <w:b/>
        </w:rPr>
      </w:pPr>
    </w:p>
    <w:p w:rsidR="00672F93" w:rsidRPr="007F1163" w:rsidRDefault="007F1163" w:rsidP="007F1163">
      <w:pPr>
        <w:pStyle w:val="WPHeading2"/>
        <w:keepNext/>
        <w:keepLines/>
        <w:widowControl/>
        <w:pBdr>
          <w:bottom w:val="single" w:sz="4" w:space="1" w:color="auto"/>
        </w:pBdr>
        <w:tabs>
          <w:tab w:val="left" w:pos="720"/>
          <w:tab w:val="right" w:pos="10080"/>
        </w:tabs>
        <w:contextualSpacing/>
        <w:jc w:val="left"/>
        <w:rPr>
          <w:rFonts w:ascii="Arial" w:hAnsi="Arial" w:cs="Arial"/>
          <w:sz w:val="16"/>
          <w:szCs w:val="16"/>
          <w:u w:val="none"/>
        </w:rPr>
      </w:pPr>
      <w:r>
        <w:rPr>
          <w:rFonts w:ascii="Arial" w:hAnsi="Arial" w:cs="Arial"/>
          <w:sz w:val="16"/>
          <w:szCs w:val="16"/>
          <w:u w:val="none"/>
        </w:rPr>
        <w:t>SKILLS</w:t>
      </w:r>
    </w:p>
    <w:p w:rsidR="007F1163" w:rsidRPr="007F1163" w:rsidRDefault="007F1163" w:rsidP="007F1163">
      <w:pPr>
        <w:pStyle w:val="level1"/>
        <w:widowControl/>
        <w:numPr>
          <w:ilvl w:val="0"/>
          <w:numId w:val="12"/>
        </w:numPr>
        <w:tabs>
          <w:tab w:val="clear" w:pos="360"/>
          <w:tab w:val="clear" w:pos="36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right" w:pos="10080"/>
        </w:tabs>
        <w:ind w:left="720"/>
        <w:contextualSpacing/>
        <w:rPr>
          <w:szCs w:val="24"/>
        </w:rPr>
      </w:pPr>
      <w:r w:rsidRPr="007F1163">
        <w:rPr>
          <w:rFonts w:ascii="Arial" w:hAnsi="Arial" w:cs="Arial"/>
          <w:b/>
          <w:szCs w:val="24"/>
        </w:rPr>
        <w:t xml:space="preserve">Software: </w:t>
      </w:r>
      <w:r w:rsidRPr="007F1163">
        <w:rPr>
          <w:rFonts w:ascii="Arial" w:hAnsi="Arial" w:cs="Arial"/>
          <w:b/>
          <w:i/>
          <w:szCs w:val="24"/>
        </w:rPr>
        <w:t>(Proficient)</w:t>
      </w:r>
      <w:r w:rsidRPr="007F1163">
        <w:rPr>
          <w:rFonts w:ascii="Arial" w:hAnsi="Arial" w:cs="Arial"/>
          <w:szCs w:val="24"/>
        </w:rPr>
        <w:t xml:space="preserve">: </w:t>
      </w:r>
      <w:r w:rsidR="00493FE5" w:rsidRPr="007F1163">
        <w:rPr>
          <w:rFonts w:ascii="Arial" w:hAnsi="Arial" w:cs="Arial"/>
          <w:szCs w:val="24"/>
        </w:rPr>
        <w:t>HTML5/CSS3</w:t>
      </w:r>
      <w:r w:rsidRPr="007F1163">
        <w:rPr>
          <w:rFonts w:ascii="Arial" w:hAnsi="Arial" w:cs="Arial"/>
          <w:szCs w:val="24"/>
        </w:rPr>
        <w:t xml:space="preserve">, Bootstrap, </w:t>
      </w:r>
      <w:r w:rsidR="00493FE5" w:rsidRPr="007F1163">
        <w:rPr>
          <w:rFonts w:ascii="Arial" w:hAnsi="Arial" w:cs="Arial"/>
          <w:szCs w:val="24"/>
        </w:rPr>
        <w:t>JavaScript/</w:t>
      </w:r>
      <w:proofErr w:type="spellStart"/>
      <w:r w:rsidR="00493FE5" w:rsidRPr="007F1163">
        <w:rPr>
          <w:rFonts w:ascii="Arial" w:hAnsi="Arial" w:cs="Arial"/>
          <w:szCs w:val="24"/>
        </w:rPr>
        <w:t>JQuery</w:t>
      </w:r>
      <w:proofErr w:type="spellEnd"/>
      <w:r w:rsidRPr="007F1163">
        <w:rPr>
          <w:rFonts w:ascii="Arial" w:hAnsi="Arial" w:cs="Arial"/>
          <w:szCs w:val="24"/>
        </w:rPr>
        <w:t xml:space="preserve">, MySQL, MongoDB, Git </w:t>
      </w:r>
    </w:p>
    <w:p w:rsidR="00C905EF" w:rsidRPr="007F1163" w:rsidRDefault="007F1163" w:rsidP="007F1163">
      <w:pPr>
        <w:pStyle w:val="level1"/>
        <w:widowControl/>
        <w:tabs>
          <w:tab w:val="clear" w:pos="360"/>
          <w:tab w:val="clear" w:pos="36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right" w:pos="10080"/>
        </w:tabs>
        <w:ind w:left="720" w:firstLine="0"/>
        <w:contextualSpacing/>
        <w:rPr>
          <w:szCs w:val="24"/>
        </w:rPr>
      </w:pPr>
      <w:r>
        <w:rPr>
          <w:rFonts w:ascii="Arial" w:hAnsi="Arial" w:cs="Arial"/>
          <w:b/>
          <w:szCs w:val="24"/>
        </w:rPr>
        <w:t xml:space="preserve">                 </w:t>
      </w:r>
      <w:r w:rsidRPr="007F1163">
        <w:rPr>
          <w:rFonts w:ascii="Arial" w:hAnsi="Arial" w:cs="Arial"/>
          <w:b/>
          <w:i/>
          <w:szCs w:val="24"/>
        </w:rPr>
        <w:t>(familiar)</w:t>
      </w:r>
      <w:r w:rsidRPr="007F1163">
        <w:rPr>
          <w:rFonts w:ascii="Arial" w:hAnsi="Arial" w:cs="Arial"/>
          <w:szCs w:val="24"/>
        </w:rPr>
        <w:t>: React.js, ORMs, Node.js, Express.js</w:t>
      </w:r>
      <w:bookmarkStart w:id="0" w:name="_GoBack"/>
      <w:bookmarkEnd w:id="0"/>
    </w:p>
    <w:sectPr w:rsidR="00C905EF" w:rsidRPr="007F1163" w:rsidSect="00F85B30">
      <w:head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3BE" w:rsidRDefault="004853BE" w:rsidP="00334123">
      <w:r>
        <w:separator/>
      </w:r>
    </w:p>
  </w:endnote>
  <w:endnote w:type="continuationSeparator" w:id="0">
    <w:p w:rsidR="004853BE" w:rsidRDefault="004853BE" w:rsidP="0033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3BE" w:rsidRDefault="004853BE" w:rsidP="00334123">
      <w:r>
        <w:separator/>
      </w:r>
    </w:p>
  </w:footnote>
  <w:footnote w:type="continuationSeparator" w:id="0">
    <w:p w:rsidR="004853BE" w:rsidRDefault="004853BE" w:rsidP="00334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1C5" w:rsidRDefault="00357054" w:rsidP="00162591">
    <w:pPr>
      <w:pStyle w:val="Header"/>
      <w:tabs>
        <w:tab w:val="clear" w:pos="9360"/>
        <w:tab w:val="right" w:pos="10080"/>
      </w:tabs>
      <w:rPr>
        <w:rFonts w:ascii="Arial" w:hAnsi="Arial" w:cs="Arial"/>
        <w:noProof/>
      </w:rPr>
    </w:pPr>
    <w:r>
      <w:rPr>
        <w:rFonts w:ascii="Arial" w:hAnsi="Arial" w:cs="Arial"/>
        <w:b/>
      </w:rPr>
      <w:t>Jacob Wilder</w:t>
    </w:r>
    <w:r w:rsidR="00162591">
      <w:rPr>
        <w:rFonts w:ascii="Arial" w:hAnsi="Arial" w:cs="Arial"/>
        <w:b/>
      </w:rPr>
      <w:tab/>
    </w:r>
    <w:r w:rsidR="00162591">
      <w:rPr>
        <w:rFonts w:ascii="Arial" w:hAnsi="Arial" w:cs="Arial"/>
        <w:b/>
      </w:rPr>
      <w:tab/>
    </w:r>
    <w:r w:rsidR="00162591" w:rsidRPr="00162591">
      <w:rPr>
        <w:rFonts w:ascii="Arial" w:hAnsi="Arial" w:cs="Arial"/>
        <w:i/>
      </w:rPr>
      <w:t xml:space="preserve">Page </w:t>
    </w:r>
    <w:r w:rsidR="002848EC" w:rsidRPr="00162591">
      <w:rPr>
        <w:rFonts w:ascii="Arial" w:hAnsi="Arial" w:cs="Arial"/>
        <w:i/>
      </w:rPr>
      <w:fldChar w:fldCharType="begin"/>
    </w:r>
    <w:r w:rsidR="00162591" w:rsidRPr="00162591">
      <w:rPr>
        <w:rFonts w:ascii="Arial" w:hAnsi="Arial" w:cs="Arial"/>
        <w:i/>
      </w:rPr>
      <w:instrText xml:space="preserve"> PAGE   \* MERGEFORMAT </w:instrText>
    </w:r>
    <w:r w:rsidR="002848EC" w:rsidRPr="00162591">
      <w:rPr>
        <w:rFonts w:ascii="Arial" w:hAnsi="Arial" w:cs="Arial"/>
        <w:i/>
      </w:rPr>
      <w:fldChar w:fldCharType="separate"/>
    </w:r>
    <w:r w:rsidR="00DF10C1">
      <w:rPr>
        <w:rFonts w:ascii="Arial" w:hAnsi="Arial" w:cs="Arial"/>
        <w:i/>
        <w:noProof/>
      </w:rPr>
      <w:t>3</w:t>
    </w:r>
    <w:r w:rsidR="002848EC" w:rsidRPr="00162591">
      <w:rPr>
        <w:rFonts w:ascii="Arial" w:hAnsi="Arial" w:cs="Arial"/>
        <w:i/>
        <w:noProof/>
      </w:rPr>
      <w:fldChar w:fldCharType="end"/>
    </w:r>
  </w:p>
  <w:p w:rsidR="00162591" w:rsidRPr="00162591" w:rsidRDefault="00162591" w:rsidP="00162591">
    <w:pPr>
      <w:pStyle w:val="Header"/>
      <w:tabs>
        <w:tab w:val="clear" w:pos="9360"/>
        <w:tab w:val="right" w:pos="10080"/>
      </w:tabs>
      <w:rPr>
        <w:rFonts w:ascii="Arial" w:hAnsi="Arial" w:cs="Arial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DA9" w:rsidRDefault="00DA1DA9" w:rsidP="00F85B30">
    <w:pPr>
      <w:pStyle w:val="Header"/>
    </w:pPr>
    <w:r>
      <w:t xml:space="preserve">               </w:t>
    </w:r>
    <w:r w:rsidR="00F85B3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·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·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·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·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suff w:val="nothing"/>
      <w:lvlText w:val="%1"/>
      <w:lvlJc w:val="left"/>
    </w:lvl>
    <w:lvl w:ilvl="1">
      <w:start w:val="1"/>
      <w:numFmt w:val="decimal"/>
      <w:suff w:val="nothing"/>
      <w:lvlText w:val="%2"/>
      <w:lvlJc w:val="left"/>
    </w:lvl>
    <w:lvl w:ilvl="2">
      <w:start w:val="1"/>
      <w:numFmt w:val="decimal"/>
      <w:suff w:val="nothing"/>
      <w:lvlText w:val="%3"/>
      <w:lvlJc w:val="left"/>
    </w:lvl>
    <w:lvl w:ilvl="3">
      <w:start w:val="1"/>
      <w:numFmt w:val="decimal"/>
      <w:suff w:val="nothing"/>
      <w:lvlText w:val="%4"/>
      <w:lvlJc w:val="left"/>
    </w:lvl>
    <w:lvl w:ilvl="4">
      <w:start w:val="1"/>
      <w:numFmt w:val="decimal"/>
      <w:suff w:val="nothing"/>
      <w:lvlText w:val="%5"/>
      <w:lvlJc w:val="left"/>
    </w:lvl>
    <w:lvl w:ilvl="5">
      <w:start w:val="1"/>
      <w:numFmt w:val="decimal"/>
      <w:suff w:val="nothing"/>
      <w:lvlText w:val="%6"/>
      <w:lvlJc w:val="left"/>
    </w:lvl>
    <w:lvl w:ilvl="6">
      <w:start w:val="1"/>
      <w:numFmt w:val="decimal"/>
      <w:suff w:val="nothing"/>
      <w:lvlText w:val="%7"/>
      <w:lvlJc w:val="left"/>
    </w:lvl>
    <w:lvl w:ilvl="7">
      <w:start w:val="1"/>
      <w:numFmt w:val="decimal"/>
      <w:suff w:val="nothing"/>
      <w:lvlText w:val="%8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suff w:val="nothing"/>
      <w:lvlText w:val="%1"/>
      <w:lvlJc w:val="left"/>
    </w:lvl>
    <w:lvl w:ilvl="1">
      <w:start w:val="1"/>
      <w:numFmt w:val="decimal"/>
      <w:suff w:val="nothing"/>
      <w:lvlText w:val="%2"/>
      <w:lvlJc w:val="left"/>
    </w:lvl>
    <w:lvl w:ilvl="2">
      <w:start w:val="1"/>
      <w:numFmt w:val="decimal"/>
      <w:suff w:val="nothing"/>
      <w:lvlText w:val="%3"/>
      <w:lvlJc w:val="left"/>
    </w:lvl>
    <w:lvl w:ilvl="3">
      <w:start w:val="1"/>
      <w:numFmt w:val="decimal"/>
      <w:suff w:val="nothing"/>
      <w:lvlText w:val="%4"/>
      <w:lvlJc w:val="left"/>
    </w:lvl>
    <w:lvl w:ilvl="4">
      <w:start w:val="1"/>
      <w:numFmt w:val="decimal"/>
      <w:suff w:val="nothing"/>
      <w:lvlText w:val="%5"/>
      <w:lvlJc w:val="left"/>
    </w:lvl>
    <w:lvl w:ilvl="5">
      <w:start w:val="1"/>
      <w:numFmt w:val="decimal"/>
      <w:suff w:val="nothing"/>
      <w:lvlText w:val="%6"/>
      <w:lvlJc w:val="left"/>
    </w:lvl>
    <w:lvl w:ilvl="6">
      <w:start w:val="1"/>
      <w:numFmt w:val="decimal"/>
      <w:suff w:val="nothing"/>
      <w:lvlText w:val="%7"/>
      <w:lvlJc w:val="left"/>
    </w:lvl>
    <w:lvl w:ilvl="7">
      <w:start w:val="1"/>
      <w:numFmt w:val="decimal"/>
      <w:suff w:val="nothing"/>
      <w:lvlText w:val="%8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5" w15:restartNumberingAfterBreak="0">
    <w:nsid w:val="0A9C4389"/>
    <w:multiLevelType w:val="hybridMultilevel"/>
    <w:tmpl w:val="406602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465D6"/>
    <w:multiLevelType w:val="hybridMultilevel"/>
    <w:tmpl w:val="3C8C28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5874A3"/>
    <w:multiLevelType w:val="hybridMultilevel"/>
    <w:tmpl w:val="DA00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92899"/>
    <w:multiLevelType w:val="hybridMultilevel"/>
    <w:tmpl w:val="7BA6FB68"/>
    <w:lvl w:ilvl="0" w:tplc="8006D442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A3281"/>
    <w:multiLevelType w:val="hybridMultilevel"/>
    <w:tmpl w:val="C92A0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3603CC"/>
    <w:multiLevelType w:val="hybridMultilevel"/>
    <w:tmpl w:val="9938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E5FB9"/>
    <w:multiLevelType w:val="hybridMultilevel"/>
    <w:tmpl w:val="25349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F0115F"/>
    <w:multiLevelType w:val="hybridMultilevel"/>
    <w:tmpl w:val="5622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F3F8B"/>
    <w:multiLevelType w:val="hybridMultilevel"/>
    <w:tmpl w:val="F3AE18A4"/>
    <w:lvl w:ilvl="0" w:tplc="8006D442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87CB5"/>
    <w:multiLevelType w:val="hybridMultilevel"/>
    <w:tmpl w:val="91CE0CB6"/>
    <w:lvl w:ilvl="0" w:tplc="3F16B2F2">
      <w:start w:val="1"/>
      <w:numFmt w:val="bullet"/>
      <w:lvlText w:val="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53C20"/>
    <w:multiLevelType w:val="hybridMultilevel"/>
    <w:tmpl w:val="9090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5E5"/>
    <w:multiLevelType w:val="hybridMultilevel"/>
    <w:tmpl w:val="78D8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D07AD"/>
    <w:multiLevelType w:val="hybridMultilevel"/>
    <w:tmpl w:val="604826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D93312"/>
    <w:multiLevelType w:val="hybridMultilevel"/>
    <w:tmpl w:val="05BAF4E6"/>
    <w:lvl w:ilvl="0" w:tplc="8006D442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266D1"/>
    <w:multiLevelType w:val="hybridMultilevel"/>
    <w:tmpl w:val="75584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996E70"/>
    <w:multiLevelType w:val="hybridMultilevel"/>
    <w:tmpl w:val="11761A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95275"/>
    <w:multiLevelType w:val="hybridMultilevel"/>
    <w:tmpl w:val="385C80A8"/>
    <w:lvl w:ilvl="0" w:tplc="04090001">
      <w:start w:val="1"/>
      <w:numFmt w:val="bullet"/>
      <w:lvlText w:val=""/>
      <w:lvlJc w:val="left"/>
      <w:pPr>
        <w:tabs>
          <w:tab w:val="num" w:pos="1173"/>
        </w:tabs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3"/>
        </w:tabs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3"/>
        </w:tabs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3"/>
        </w:tabs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3"/>
        </w:tabs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3"/>
        </w:tabs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3"/>
        </w:tabs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3"/>
        </w:tabs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3"/>
        </w:tabs>
        <w:ind w:left="6933" w:hanging="360"/>
      </w:pPr>
      <w:rPr>
        <w:rFonts w:ascii="Wingdings" w:hAnsi="Wingdings" w:hint="default"/>
      </w:rPr>
    </w:lvl>
  </w:abstractNum>
  <w:abstractNum w:abstractNumId="22" w15:restartNumberingAfterBreak="0">
    <w:nsid w:val="679E6149"/>
    <w:multiLevelType w:val="hybridMultilevel"/>
    <w:tmpl w:val="D9F65D20"/>
    <w:lvl w:ilvl="0" w:tplc="8006D442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1217"/>
    <w:multiLevelType w:val="hybridMultilevel"/>
    <w:tmpl w:val="445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21"/>
  </w:num>
  <w:num w:numId="10">
    <w:abstractNumId w:val="20"/>
  </w:num>
  <w:num w:numId="11">
    <w:abstractNumId w:val="15"/>
  </w:num>
  <w:num w:numId="12">
    <w:abstractNumId w:val="19"/>
  </w:num>
  <w:num w:numId="13">
    <w:abstractNumId w:val="7"/>
  </w:num>
  <w:num w:numId="14">
    <w:abstractNumId w:val="9"/>
  </w:num>
  <w:num w:numId="15">
    <w:abstractNumId w:val="11"/>
  </w:num>
  <w:num w:numId="16">
    <w:abstractNumId w:val="23"/>
  </w:num>
  <w:num w:numId="17">
    <w:abstractNumId w:val="16"/>
  </w:num>
  <w:num w:numId="18">
    <w:abstractNumId w:val="10"/>
  </w:num>
  <w:num w:numId="19">
    <w:abstractNumId w:val="13"/>
  </w:num>
  <w:num w:numId="20">
    <w:abstractNumId w:val="18"/>
  </w:num>
  <w:num w:numId="21">
    <w:abstractNumId w:val="22"/>
  </w:num>
  <w:num w:numId="22">
    <w:abstractNumId w:val="8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5EF"/>
    <w:rsid w:val="0003285C"/>
    <w:rsid w:val="000C5C53"/>
    <w:rsid w:val="000F53AC"/>
    <w:rsid w:val="00112042"/>
    <w:rsid w:val="00162591"/>
    <w:rsid w:val="00177DC5"/>
    <w:rsid w:val="0018361C"/>
    <w:rsid w:val="001973C6"/>
    <w:rsid w:val="001A0821"/>
    <w:rsid w:val="001A3DD7"/>
    <w:rsid w:val="001A3EC9"/>
    <w:rsid w:val="001C6931"/>
    <w:rsid w:val="002273ED"/>
    <w:rsid w:val="00236C23"/>
    <w:rsid w:val="0027321D"/>
    <w:rsid w:val="002848EC"/>
    <w:rsid w:val="00286BB4"/>
    <w:rsid w:val="00287F69"/>
    <w:rsid w:val="002B0394"/>
    <w:rsid w:val="002E610A"/>
    <w:rsid w:val="003312EA"/>
    <w:rsid w:val="00334123"/>
    <w:rsid w:val="00357054"/>
    <w:rsid w:val="00365A0F"/>
    <w:rsid w:val="00392EA1"/>
    <w:rsid w:val="00395716"/>
    <w:rsid w:val="003C316F"/>
    <w:rsid w:val="003D2EA3"/>
    <w:rsid w:val="003F4C6A"/>
    <w:rsid w:val="004100D7"/>
    <w:rsid w:val="00421783"/>
    <w:rsid w:val="00421B22"/>
    <w:rsid w:val="00446910"/>
    <w:rsid w:val="0047575C"/>
    <w:rsid w:val="004853BE"/>
    <w:rsid w:val="00493FE5"/>
    <w:rsid w:val="004E3993"/>
    <w:rsid w:val="005740BF"/>
    <w:rsid w:val="005A059D"/>
    <w:rsid w:val="005A5E0F"/>
    <w:rsid w:val="005F6418"/>
    <w:rsid w:val="00601746"/>
    <w:rsid w:val="00624778"/>
    <w:rsid w:val="00631D72"/>
    <w:rsid w:val="00672F93"/>
    <w:rsid w:val="006949B1"/>
    <w:rsid w:val="006E0605"/>
    <w:rsid w:val="00713F1C"/>
    <w:rsid w:val="00735FC7"/>
    <w:rsid w:val="007447E3"/>
    <w:rsid w:val="0075383C"/>
    <w:rsid w:val="00776E88"/>
    <w:rsid w:val="00781AC0"/>
    <w:rsid w:val="007F1163"/>
    <w:rsid w:val="007F65B3"/>
    <w:rsid w:val="0086748A"/>
    <w:rsid w:val="008A309D"/>
    <w:rsid w:val="008C4448"/>
    <w:rsid w:val="008C7D96"/>
    <w:rsid w:val="008D1FFF"/>
    <w:rsid w:val="008D5572"/>
    <w:rsid w:val="008D56E7"/>
    <w:rsid w:val="00912C99"/>
    <w:rsid w:val="00916228"/>
    <w:rsid w:val="009355DD"/>
    <w:rsid w:val="0094219C"/>
    <w:rsid w:val="009464C7"/>
    <w:rsid w:val="0096673E"/>
    <w:rsid w:val="009B76EA"/>
    <w:rsid w:val="009F3C47"/>
    <w:rsid w:val="00A21FAB"/>
    <w:rsid w:val="00A25141"/>
    <w:rsid w:val="00A256F3"/>
    <w:rsid w:val="00A25BF0"/>
    <w:rsid w:val="00A27A0A"/>
    <w:rsid w:val="00A300BA"/>
    <w:rsid w:val="00AC5DF5"/>
    <w:rsid w:val="00AD71C5"/>
    <w:rsid w:val="00AE0FC9"/>
    <w:rsid w:val="00B0091A"/>
    <w:rsid w:val="00B33A6D"/>
    <w:rsid w:val="00B4082F"/>
    <w:rsid w:val="00B66A58"/>
    <w:rsid w:val="00B876C5"/>
    <w:rsid w:val="00BA5CBE"/>
    <w:rsid w:val="00BC0C6D"/>
    <w:rsid w:val="00BE34FA"/>
    <w:rsid w:val="00C32027"/>
    <w:rsid w:val="00C416A2"/>
    <w:rsid w:val="00C57168"/>
    <w:rsid w:val="00C905EF"/>
    <w:rsid w:val="00C94899"/>
    <w:rsid w:val="00CC291E"/>
    <w:rsid w:val="00CC6E41"/>
    <w:rsid w:val="00CE04C3"/>
    <w:rsid w:val="00CE104A"/>
    <w:rsid w:val="00CE7A60"/>
    <w:rsid w:val="00D06141"/>
    <w:rsid w:val="00D14B6C"/>
    <w:rsid w:val="00D14CB7"/>
    <w:rsid w:val="00D659DE"/>
    <w:rsid w:val="00D860D3"/>
    <w:rsid w:val="00DA1DA9"/>
    <w:rsid w:val="00DF10C1"/>
    <w:rsid w:val="00E01A1B"/>
    <w:rsid w:val="00E029B6"/>
    <w:rsid w:val="00E1230A"/>
    <w:rsid w:val="00E14D20"/>
    <w:rsid w:val="00E22024"/>
    <w:rsid w:val="00E32C3D"/>
    <w:rsid w:val="00E56AB6"/>
    <w:rsid w:val="00EA6F1A"/>
    <w:rsid w:val="00EC6F87"/>
    <w:rsid w:val="00EC7F34"/>
    <w:rsid w:val="00EE4C9A"/>
    <w:rsid w:val="00EF40F2"/>
    <w:rsid w:val="00F01574"/>
    <w:rsid w:val="00F315DB"/>
    <w:rsid w:val="00F37A4E"/>
    <w:rsid w:val="00F45913"/>
    <w:rsid w:val="00F5471C"/>
    <w:rsid w:val="00F825E4"/>
    <w:rsid w:val="00F85B30"/>
    <w:rsid w:val="00F90AA9"/>
    <w:rsid w:val="00FC1B07"/>
    <w:rsid w:val="00FD66A2"/>
    <w:rsid w:val="00FE3F50"/>
    <w:rsid w:val="00FE625B"/>
    <w:rsid w:val="00FF23C1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376994"/>
  <w15:docId w15:val="{BB8404D7-189F-456F-82A9-9E9E8066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65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34123"/>
    <w:pPr>
      <w:tabs>
        <w:tab w:val="center" w:pos="4680"/>
        <w:tab w:val="right" w:pos="9360"/>
      </w:tabs>
    </w:pPr>
  </w:style>
  <w:style w:type="paragraph" w:customStyle="1" w:styleId="level1">
    <w:name w:val="_level1"/>
    <w:basedOn w:val="Normal"/>
    <w:rsid w:val="00365A0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el2">
    <w:name w:val="_level2"/>
    <w:basedOn w:val="Normal"/>
    <w:rsid w:val="00365A0F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el3">
    <w:name w:val="_level3"/>
    <w:basedOn w:val="Normal"/>
    <w:rsid w:val="00365A0F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el4">
    <w:name w:val="_level4"/>
    <w:basedOn w:val="Normal"/>
    <w:rsid w:val="00365A0F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el5">
    <w:name w:val="_level5"/>
    <w:basedOn w:val="Normal"/>
    <w:rsid w:val="00365A0F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el6">
    <w:name w:val="_level6"/>
    <w:basedOn w:val="Normal"/>
    <w:rsid w:val="00365A0F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el7">
    <w:name w:val="_level7"/>
    <w:basedOn w:val="Normal"/>
    <w:rsid w:val="00365A0F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el8">
    <w:name w:val="_level8"/>
    <w:basedOn w:val="Normal"/>
    <w:rsid w:val="00365A0F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el9">
    <w:name w:val="_level9"/>
    <w:basedOn w:val="Normal"/>
    <w:rsid w:val="00365A0F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sl1">
    <w:name w:val="_levsl1"/>
    <w:basedOn w:val="Normal"/>
    <w:rsid w:val="00365A0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sl2">
    <w:name w:val="_levsl2"/>
    <w:basedOn w:val="Normal"/>
    <w:rsid w:val="00365A0F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sl3">
    <w:name w:val="_levsl3"/>
    <w:basedOn w:val="Normal"/>
    <w:rsid w:val="00365A0F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sl4">
    <w:name w:val="_levsl4"/>
    <w:basedOn w:val="Normal"/>
    <w:rsid w:val="00365A0F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sl5">
    <w:name w:val="_levsl5"/>
    <w:basedOn w:val="Normal"/>
    <w:rsid w:val="00365A0F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sl6">
    <w:name w:val="_levsl6"/>
    <w:basedOn w:val="Normal"/>
    <w:rsid w:val="00365A0F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sl7">
    <w:name w:val="_levsl7"/>
    <w:basedOn w:val="Normal"/>
    <w:rsid w:val="00365A0F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sl8">
    <w:name w:val="_levsl8"/>
    <w:basedOn w:val="Normal"/>
    <w:rsid w:val="00365A0F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sl9">
    <w:name w:val="_levsl9"/>
    <w:basedOn w:val="Normal"/>
    <w:rsid w:val="00365A0F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nl1">
    <w:name w:val="_levnl1"/>
    <w:basedOn w:val="Normal"/>
    <w:rsid w:val="00365A0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nl2">
    <w:name w:val="_levnl2"/>
    <w:basedOn w:val="Normal"/>
    <w:rsid w:val="00365A0F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nl3">
    <w:name w:val="_levnl3"/>
    <w:basedOn w:val="Normal"/>
    <w:rsid w:val="00365A0F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nl4">
    <w:name w:val="_levnl4"/>
    <w:basedOn w:val="Normal"/>
    <w:rsid w:val="00365A0F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nl5">
    <w:name w:val="_levnl5"/>
    <w:basedOn w:val="Normal"/>
    <w:rsid w:val="00365A0F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nl6">
    <w:name w:val="_levnl6"/>
    <w:basedOn w:val="Normal"/>
    <w:rsid w:val="00365A0F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nl7">
    <w:name w:val="_levnl7"/>
    <w:basedOn w:val="Normal"/>
    <w:rsid w:val="00365A0F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nl8">
    <w:name w:val="_levnl8"/>
    <w:basedOn w:val="Normal"/>
    <w:rsid w:val="00365A0F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nl9">
    <w:name w:val="_levnl9"/>
    <w:basedOn w:val="Normal"/>
    <w:rsid w:val="00365A0F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WPHeading1">
    <w:name w:val="WP_Heading 1"/>
    <w:basedOn w:val="Normal"/>
    <w:rsid w:val="00365A0F"/>
    <w:pPr>
      <w:widowControl w:val="0"/>
    </w:pPr>
    <w:rPr>
      <w:rFonts w:ascii="Arial" w:hAnsi="Arial"/>
      <w:b/>
      <w:u w:val="single"/>
    </w:rPr>
  </w:style>
  <w:style w:type="paragraph" w:customStyle="1" w:styleId="WPHeading2">
    <w:name w:val="WP_Heading 2"/>
    <w:basedOn w:val="Normal"/>
    <w:rsid w:val="00365A0F"/>
    <w:pPr>
      <w:widowControl w:val="0"/>
      <w:jc w:val="center"/>
    </w:pPr>
    <w:rPr>
      <w:b/>
      <w:u w:val="single"/>
    </w:rPr>
  </w:style>
  <w:style w:type="paragraph" w:customStyle="1" w:styleId="WPHeading3">
    <w:name w:val="WP_Heading 3"/>
    <w:basedOn w:val="Normal"/>
    <w:rsid w:val="00365A0F"/>
    <w:pPr>
      <w:widowControl w:val="0"/>
      <w:jc w:val="center"/>
    </w:pPr>
    <w:rPr>
      <w:b/>
    </w:rPr>
  </w:style>
  <w:style w:type="character" w:customStyle="1" w:styleId="DefaultPara">
    <w:name w:val="Default Para"/>
    <w:basedOn w:val="DefaultParagraphFont"/>
    <w:rsid w:val="00365A0F"/>
  </w:style>
  <w:style w:type="paragraph" w:styleId="Title">
    <w:name w:val="Title"/>
    <w:basedOn w:val="Normal"/>
    <w:qFormat/>
    <w:rsid w:val="00365A0F"/>
    <w:pPr>
      <w:widowControl w:val="0"/>
      <w:jc w:val="center"/>
    </w:pPr>
    <w:rPr>
      <w:sz w:val="28"/>
    </w:rPr>
  </w:style>
  <w:style w:type="paragraph" w:customStyle="1" w:styleId="WPBodyText">
    <w:name w:val="WP_Body Text"/>
    <w:basedOn w:val="Normal"/>
    <w:rsid w:val="00365A0F"/>
    <w:pPr>
      <w:widowControl w:val="0"/>
      <w:jc w:val="both"/>
    </w:pPr>
  </w:style>
  <w:style w:type="character" w:customStyle="1" w:styleId="HeaderChar">
    <w:name w:val="Header Char"/>
    <w:link w:val="Header"/>
    <w:uiPriority w:val="99"/>
    <w:rsid w:val="00334123"/>
    <w:rPr>
      <w:sz w:val="24"/>
    </w:rPr>
  </w:style>
  <w:style w:type="paragraph" w:styleId="Footer">
    <w:name w:val="footer"/>
    <w:basedOn w:val="Normal"/>
    <w:link w:val="FooterChar"/>
    <w:rsid w:val="003341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34123"/>
    <w:rPr>
      <w:sz w:val="24"/>
    </w:rPr>
  </w:style>
  <w:style w:type="paragraph" w:styleId="BalloonText">
    <w:name w:val="Balloon Text"/>
    <w:basedOn w:val="Normal"/>
    <w:link w:val="BalloonTextChar"/>
    <w:rsid w:val="00CE0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E04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5C53"/>
    <w:rPr>
      <w:sz w:val="24"/>
    </w:rPr>
  </w:style>
  <w:style w:type="paragraph" w:styleId="ListParagraph">
    <w:name w:val="List Paragraph"/>
    <w:basedOn w:val="Normal"/>
    <w:uiPriority w:val="34"/>
    <w:qFormat/>
    <w:rsid w:val="005740BF"/>
    <w:pPr>
      <w:ind w:left="720"/>
      <w:contextualSpacing/>
    </w:pPr>
  </w:style>
  <w:style w:type="paragraph" w:customStyle="1" w:styleId="Standard">
    <w:name w:val="Standard"/>
    <w:rsid w:val="00357054"/>
    <w:pPr>
      <w:widowControl w:val="0"/>
      <w:suppressAutoHyphens/>
      <w:autoSpaceDN w:val="0"/>
      <w:textAlignment w:val="baseline"/>
    </w:pPr>
    <w:rPr>
      <w:kern w:val="3"/>
      <w:sz w:val="24"/>
      <w:lang w:eastAsia="zh-CN" w:bidi="hi-IN"/>
    </w:rPr>
  </w:style>
  <w:style w:type="paragraph" w:customStyle="1" w:styleId="Textbody">
    <w:name w:val="Text body"/>
    <w:basedOn w:val="Normal"/>
    <w:rsid w:val="00357054"/>
    <w:pPr>
      <w:widowControl w:val="0"/>
      <w:suppressAutoHyphens/>
      <w:autoSpaceDN w:val="0"/>
      <w:spacing w:after="120"/>
      <w:textAlignment w:val="baseline"/>
    </w:pPr>
    <w:rPr>
      <w:rFonts w:eastAsia="Lucida Sans Unicode" w:cs="Tahoma"/>
      <w:kern w:val="3"/>
      <w:szCs w:val="24"/>
    </w:rPr>
  </w:style>
  <w:style w:type="character" w:styleId="Hyperlink">
    <w:name w:val="Hyperlink"/>
    <w:basedOn w:val="DefaultParagraphFont"/>
    <w:unhideWhenUsed/>
    <w:rsid w:val="00493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clash.herokuap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cobwilder.github.io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jacobwilder.github.io/Projec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no-in-space.herokuap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Hudson County Prosecutor's Office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Wilder, Kevin</dc:creator>
  <cp:lastModifiedBy>Jake Wilder</cp:lastModifiedBy>
  <cp:revision>7</cp:revision>
  <cp:lastPrinted>2015-06-26T15:30:00Z</cp:lastPrinted>
  <dcterms:created xsi:type="dcterms:W3CDTF">2019-12-11T18:44:00Z</dcterms:created>
  <dcterms:modified xsi:type="dcterms:W3CDTF">2019-12-17T00:45:00Z</dcterms:modified>
</cp:coreProperties>
</file>